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E1F7" w14:textId="0417377D" w:rsidR="00A9204E" w:rsidRPr="00D7263A" w:rsidRDefault="00D7263A" w:rsidP="00D7263A">
      <w:pPr>
        <w:bidi/>
        <w:rPr>
          <w:b/>
          <w:bCs/>
          <w:sz w:val="36"/>
          <w:szCs w:val="36"/>
          <w:u w:val="single"/>
          <w:rtl/>
          <w:lang w:bidi="he-IL"/>
        </w:rPr>
      </w:pPr>
      <w:r w:rsidRPr="00D7263A">
        <w:rPr>
          <w:rFonts w:hint="cs"/>
          <w:b/>
          <w:bCs/>
          <w:sz w:val="36"/>
          <w:szCs w:val="36"/>
          <w:u w:val="single"/>
          <w:rtl/>
          <w:lang w:bidi="he-IL"/>
        </w:rPr>
        <w:t xml:space="preserve">שאלות יבשות על </w:t>
      </w:r>
      <w:r w:rsidRPr="00D7263A">
        <w:rPr>
          <w:b/>
          <w:bCs/>
          <w:sz w:val="36"/>
          <w:szCs w:val="36"/>
          <w:u w:val="single"/>
          <w:lang w:bidi="he-IL"/>
        </w:rPr>
        <w:t>SortedList</w:t>
      </w:r>
      <w:r w:rsidRPr="00D7263A">
        <w:rPr>
          <w:rFonts w:hint="cs"/>
          <w:b/>
          <w:bCs/>
          <w:sz w:val="36"/>
          <w:szCs w:val="36"/>
          <w:u w:val="single"/>
          <w:rtl/>
          <w:lang w:bidi="he-IL"/>
        </w:rPr>
        <w:t>:</w:t>
      </w:r>
    </w:p>
    <w:p w14:paraId="09B85702" w14:textId="7FEE9BB9" w:rsidR="00D7263A" w:rsidRDefault="00D7263A" w:rsidP="00D7263A">
      <w:pPr>
        <w:bidi/>
        <w:rPr>
          <w:sz w:val="36"/>
          <w:szCs w:val="36"/>
          <w:rtl/>
          <w:lang w:bidi="he-IL"/>
        </w:rPr>
      </w:pPr>
    </w:p>
    <w:p w14:paraId="7FD90AA7" w14:textId="2B325DC6" w:rsidR="00D7263A" w:rsidRDefault="00D7263A" w:rsidP="00D7263A">
      <w:pPr>
        <w:pStyle w:val="ListParagraph"/>
        <w:numPr>
          <w:ilvl w:val="0"/>
          <w:numId w:val="24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דרישות הכרחיות שעל הטיפוס </w:t>
      </w:r>
      <w:r>
        <w:rPr>
          <w:rFonts w:hint="cs"/>
          <w:sz w:val="28"/>
          <w:szCs w:val="28"/>
          <w:lang w:bidi="he-IL"/>
        </w:rPr>
        <w:t>T</w:t>
      </w:r>
      <w:r>
        <w:rPr>
          <w:rFonts w:hint="cs"/>
          <w:sz w:val="28"/>
          <w:szCs w:val="28"/>
          <w:rtl/>
          <w:lang w:bidi="he-IL"/>
        </w:rPr>
        <w:t xml:space="preserve"> לקיים הן (מעבר לפעולות ומתודות הבסיסיות שיש לכל טיפוס):</w:t>
      </w:r>
    </w:p>
    <w:p w14:paraId="46EC3159" w14:textId="77777777" w:rsidR="00D7263A" w:rsidRDefault="00D7263A" w:rsidP="00D7263A">
      <w:pPr>
        <w:pStyle w:val="ListParagraph"/>
        <w:numPr>
          <w:ilvl w:val="0"/>
          <w:numId w:val="25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אופרטור &gt; : על הרשימה להיות ממוינת ועל כן יש לקבוע את יחס הסדר על אברי הרשימה.</w:t>
      </w:r>
    </w:p>
    <w:p w14:paraId="4CFDC26B" w14:textId="7253268F" w:rsidR="00D7263A" w:rsidRDefault="00D7263A" w:rsidP="00D7263A">
      <w:pPr>
        <w:pStyle w:val="ListParagraph"/>
        <w:numPr>
          <w:ilvl w:val="0"/>
          <w:numId w:val="25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 אופרטור == : על מנת להצליח ולזהות איבר מסוים ברשימה.</w:t>
      </w:r>
    </w:p>
    <w:p w14:paraId="7AFB2D63" w14:textId="0307288D" w:rsidR="004672A1" w:rsidRDefault="004672A1" w:rsidP="004672A1">
      <w:pPr>
        <w:pStyle w:val="ListParagraph"/>
        <w:numPr>
          <w:ilvl w:val="0"/>
          <w:numId w:val="25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אפשרות להפעיל את הפונקציה </w:t>
      </w:r>
      <w:r>
        <w:rPr>
          <w:sz w:val="28"/>
          <w:szCs w:val="28"/>
          <w:lang w:bidi="he-IL"/>
        </w:rPr>
        <w:t>apply</w:t>
      </w:r>
      <w:r>
        <w:rPr>
          <w:rFonts w:hint="cs"/>
          <w:sz w:val="28"/>
          <w:szCs w:val="28"/>
          <w:rtl/>
          <w:lang w:bidi="he-IL"/>
        </w:rPr>
        <w:t xml:space="preserve"> </w:t>
      </w:r>
      <w:r>
        <w:rPr>
          <w:sz w:val="28"/>
          <w:szCs w:val="28"/>
          <w:rtl/>
          <w:lang w:bidi="he-IL"/>
        </w:rPr>
        <w:t>–</w:t>
      </w:r>
      <w:r>
        <w:rPr>
          <w:rFonts w:hint="cs"/>
          <w:sz w:val="28"/>
          <w:szCs w:val="28"/>
          <w:rtl/>
          <w:lang w:bidi="he-IL"/>
        </w:rPr>
        <w:t xml:space="preserve"> תלוי במה היא מבצעת.</w:t>
      </w:r>
    </w:p>
    <w:p w14:paraId="1B0171EC" w14:textId="77777777" w:rsidR="00FE67FD" w:rsidRDefault="00FE67FD" w:rsidP="00FE67FD">
      <w:pPr>
        <w:pStyle w:val="ListParagraph"/>
        <w:bidi/>
        <w:ind w:left="1440"/>
        <w:rPr>
          <w:sz w:val="28"/>
          <w:szCs w:val="28"/>
          <w:lang w:bidi="he-IL"/>
        </w:rPr>
      </w:pPr>
    </w:p>
    <w:p w14:paraId="45E2097D" w14:textId="217C3404" w:rsidR="00D7263A" w:rsidRDefault="00FE67FD" w:rsidP="00D7263A">
      <w:pPr>
        <w:pStyle w:val="ListParagraph"/>
        <w:numPr>
          <w:ilvl w:val="0"/>
          <w:numId w:val="24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אם המשתמש יכול היה לשנות את ערכי האיברים ברשימה לאחר הכנסתם הוא היה צריך להפעיל אחרי כל שינוי פונקציה שתמיין מחדש את הרשימה או שהסדר היה נפגע.</w:t>
      </w:r>
    </w:p>
    <w:p w14:paraId="34E449A8" w14:textId="77777777" w:rsidR="00FE67FD" w:rsidRDefault="00FE67FD" w:rsidP="00FE67FD">
      <w:pPr>
        <w:pStyle w:val="ListParagraph"/>
        <w:bidi/>
        <w:rPr>
          <w:sz w:val="28"/>
          <w:szCs w:val="28"/>
          <w:lang w:bidi="he-IL"/>
        </w:rPr>
      </w:pPr>
    </w:p>
    <w:p w14:paraId="4F9FF6F2" w14:textId="189945E8" w:rsidR="00640E65" w:rsidRDefault="00640E65" w:rsidP="00640E65">
      <w:pPr>
        <w:pStyle w:val="ListParagraph"/>
        <w:numPr>
          <w:ilvl w:val="0"/>
          <w:numId w:val="24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שתי דרכים שונות להעביר ולממש פרדיקט הן </w:t>
      </w:r>
      <w:r w:rsidRPr="00640E65">
        <w:rPr>
          <w:rFonts w:hint="cs"/>
          <w:sz w:val="28"/>
          <w:szCs w:val="28"/>
          <w:u w:val="single"/>
          <w:rtl/>
          <w:lang w:bidi="he-IL"/>
        </w:rPr>
        <w:t>קבלת פונקציה בולי</w:t>
      </w:r>
      <w:r w:rsidR="003E7F2F">
        <w:rPr>
          <w:rFonts w:hint="cs"/>
          <w:sz w:val="28"/>
          <w:szCs w:val="28"/>
          <w:u w:val="single"/>
          <w:rtl/>
          <w:lang w:bidi="he-IL"/>
        </w:rPr>
        <w:t>אני</w:t>
      </w:r>
      <w:r w:rsidRPr="00640E65">
        <w:rPr>
          <w:rFonts w:hint="cs"/>
          <w:sz w:val="28"/>
          <w:szCs w:val="28"/>
          <w:u w:val="single"/>
          <w:rtl/>
          <w:lang w:bidi="he-IL"/>
        </w:rPr>
        <w:t xml:space="preserve">ת במפורש </w:t>
      </w:r>
      <w:r>
        <w:rPr>
          <w:rFonts w:hint="cs"/>
          <w:sz w:val="28"/>
          <w:szCs w:val="28"/>
          <w:rtl/>
          <w:lang w:bidi="he-IL"/>
        </w:rPr>
        <w:t xml:space="preserve">או קבלת </w:t>
      </w:r>
      <w:r>
        <w:rPr>
          <w:sz w:val="28"/>
          <w:szCs w:val="28"/>
          <w:lang w:bidi="he-IL"/>
        </w:rPr>
        <w:t>struct/class</w:t>
      </w:r>
      <w:r>
        <w:rPr>
          <w:rFonts w:hint="cs"/>
          <w:sz w:val="28"/>
          <w:szCs w:val="28"/>
          <w:rtl/>
          <w:lang w:bidi="he-IL"/>
        </w:rPr>
        <w:t xml:space="preserve"> שמוגדר בו אופרטור () שמקבל את הטיפוס </w:t>
      </w:r>
      <w:r>
        <w:rPr>
          <w:rFonts w:hint="cs"/>
          <w:sz w:val="28"/>
          <w:szCs w:val="28"/>
          <w:lang w:bidi="he-IL"/>
        </w:rPr>
        <w:t>T</w:t>
      </w:r>
      <w:r>
        <w:rPr>
          <w:rFonts w:hint="cs"/>
          <w:sz w:val="28"/>
          <w:szCs w:val="28"/>
          <w:rtl/>
          <w:lang w:bidi="he-IL"/>
        </w:rPr>
        <w:t xml:space="preserve"> שלנו</w:t>
      </w:r>
      <w:r w:rsidR="003E7F2F">
        <w:rPr>
          <w:rFonts w:hint="cs"/>
          <w:sz w:val="28"/>
          <w:szCs w:val="28"/>
          <w:rtl/>
          <w:lang w:bidi="he-IL"/>
        </w:rPr>
        <w:t xml:space="preserve"> ופ</w:t>
      </w:r>
      <w:r w:rsidR="00DD5E97">
        <w:rPr>
          <w:rFonts w:hint="cs"/>
          <w:sz w:val="28"/>
          <w:szCs w:val="28"/>
          <w:rtl/>
          <w:lang w:bidi="he-IL"/>
        </w:rPr>
        <w:t>ונ</w:t>
      </w:r>
      <w:r w:rsidR="003E7F2F">
        <w:rPr>
          <w:rFonts w:hint="cs"/>
          <w:sz w:val="28"/>
          <w:szCs w:val="28"/>
          <w:rtl/>
          <w:lang w:bidi="he-IL"/>
        </w:rPr>
        <w:t>קציה בוליאנית</w:t>
      </w:r>
      <w:r>
        <w:rPr>
          <w:rFonts w:hint="cs"/>
          <w:sz w:val="28"/>
          <w:szCs w:val="28"/>
          <w:rtl/>
          <w:lang w:bidi="he-IL"/>
        </w:rPr>
        <w:t>.</w:t>
      </w:r>
    </w:p>
    <w:p w14:paraId="6BB84C6E" w14:textId="3F8AE265" w:rsidR="00640E65" w:rsidRDefault="00640E65" w:rsidP="00640E65">
      <w:pPr>
        <w:bidi/>
        <w:ind w:left="720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ההבדל ביניהן הוא שהראשונה יכולה לקבל רק  פונקציה בעוד שהשנייה יכולה לקבל כל גם איבר כלשהו שאפשר לממש עליו את האופרטור () וגם פונקציה.</w:t>
      </w:r>
    </w:p>
    <w:p w14:paraId="4E1C1987" w14:textId="12D36E5B" w:rsidR="00640E65" w:rsidRPr="00640E65" w:rsidRDefault="00640E65" w:rsidP="00640E65">
      <w:pPr>
        <w:bidi/>
        <w:ind w:left="720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לא צריך לספק מימושים שונים כי הדרך השנייה תומכת בכל המקרים הרלוונטיים.</w:t>
      </w:r>
    </w:p>
    <w:p w14:paraId="14D68530" w14:textId="77777777" w:rsidR="00D7263A" w:rsidRPr="00D7263A" w:rsidRDefault="00D7263A" w:rsidP="00D7263A">
      <w:pPr>
        <w:bidi/>
        <w:rPr>
          <w:sz w:val="28"/>
          <w:szCs w:val="28"/>
          <w:rtl/>
          <w:lang w:bidi="he-IL"/>
        </w:rPr>
      </w:pPr>
    </w:p>
    <w:sectPr w:rsidR="00D7263A" w:rsidRPr="00D7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C44DC"/>
    <w:multiLevelType w:val="hybridMultilevel"/>
    <w:tmpl w:val="0980B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E174672"/>
    <w:multiLevelType w:val="hybridMultilevel"/>
    <w:tmpl w:val="8EF84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1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3A"/>
    <w:rsid w:val="003E7F2F"/>
    <w:rsid w:val="004672A1"/>
    <w:rsid w:val="00640E65"/>
    <w:rsid w:val="00645252"/>
    <w:rsid w:val="006D3D74"/>
    <w:rsid w:val="0083569A"/>
    <w:rsid w:val="00A9204E"/>
    <w:rsid w:val="00D7263A"/>
    <w:rsid w:val="00DD5E97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FBBA"/>
  <w15:chartTrackingRefBased/>
  <w15:docId w15:val="{87C924AC-AEFA-4913-91FA-9CEBFE5C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7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gu\AppData\Local\Microsoft\Office\16.0\DTS\en-US%7bA0B89D4C-5416-4937-B10E-F372ADDEA851%7d\%7bC9530724-192F-4384-8227-7B4C41757B1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{C9530724-192F-4384-8227-7B4C41757B1E}tf02786999_win32.dotx</Template>
  <TotalTime>43</TotalTime>
  <Pages>1</Pages>
  <Words>133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guy</dc:creator>
  <cp:keywords/>
  <dc:description/>
  <cp:lastModifiedBy>tom guy</cp:lastModifiedBy>
  <cp:revision>4</cp:revision>
  <dcterms:created xsi:type="dcterms:W3CDTF">2021-06-15T10:28:00Z</dcterms:created>
  <dcterms:modified xsi:type="dcterms:W3CDTF">2021-06-15T14:25:00Z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